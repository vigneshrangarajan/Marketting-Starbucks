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09E" w:rsidRDefault="00842327" w:rsidP="00842327">
      <w:pPr>
        <w:spacing w:before="60"/>
        <w:ind w:left="234"/>
        <w:rPr>
          <w:rFonts w:ascii="Tahoma" w:eastAsia="Tahoma" w:hAnsi="Tahoma" w:cs="Tahoma"/>
          <w:sz w:val="24"/>
          <w:szCs w:val="24"/>
        </w:rPr>
      </w:pPr>
      <w:r>
        <w:pict>
          <v:group id="_x0000_s1041" style="position:absolute;left:0;text-align:left;margin-left:31.35pt;margin-top:25.35pt;width:784.15pt;height:55.35pt;z-index:-251654656;mso-position-horizontal-relative:page;mso-position-vertical-relative:page" coordorigin="627,507" coordsize="15712,1252">
            <v:shape id="_x0000_s1045" style="position:absolute;left:636;top:512;width:0;height:1242" coordorigin="636,512" coordsize="0,1242" path="m636,512r,1242e" filled="f" strokeweight=".5pt">
              <v:path arrowok="t"/>
            </v:shape>
            <v:shape id="_x0000_s1044" style="position:absolute;left:16330;top:512;width:0;height:1242" coordorigin="16330,512" coordsize="0,1242" path="m16330,512r,1242e" filled="f" strokeweight=".5pt">
              <v:path arrowok="t"/>
            </v:shape>
            <v:shape id="_x0000_s1043" style="position:absolute;left:632;top:516;width:15702;height:0" coordorigin="632,516" coordsize="15702,0" path="m632,516r15702,e" filled="f" strokeweight=".5pt">
              <v:path arrowok="t"/>
            </v:shape>
            <v:shape id="_x0000_s1042" style="position:absolute;left:632;top:1750;width:15702;height:0" coordorigin="632,1750" coordsize="15702,0" path="m632,1750r15702,e" filled="f" strokeweight=".5pt">
              <v:path arrowok="t"/>
            </v:shape>
            <w10:wrap anchorx="page" anchory="page"/>
          </v:group>
        </w:pict>
      </w:r>
      <w:r>
        <w:rPr>
          <w:rFonts w:ascii="Tahoma" w:eastAsia="Tahoma" w:hAnsi="Tahoma" w:cs="Tahoma"/>
          <w:b/>
          <w:sz w:val="24"/>
          <w:szCs w:val="24"/>
        </w:rPr>
        <w:t>SWOT Analysis Template</w:t>
      </w:r>
    </w:p>
    <w:p w:rsidR="0060709E" w:rsidRDefault="00842327" w:rsidP="00842327">
      <w:pPr>
        <w:tabs>
          <w:tab w:val="left" w:pos="15100"/>
        </w:tabs>
        <w:spacing w:before="21"/>
        <w:ind w:left="234" w:right="361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State what you are assessing here </w:t>
      </w:r>
      <w:r>
        <w:rPr>
          <w:rFonts w:ascii="Tahoma" w:eastAsia="Tahoma" w:hAnsi="Tahoma" w:cs="Tahoma"/>
          <w:u w:val="single" w:color="000000"/>
        </w:rPr>
        <w:t xml:space="preserve"> </w:t>
      </w:r>
      <w:r>
        <w:rPr>
          <w:rFonts w:ascii="Tahoma" w:eastAsia="Tahoma" w:hAnsi="Tahoma" w:cs="Tahoma"/>
          <w:u w:val="single" w:color="000000"/>
        </w:rPr>
        <w:tab/>
      </w:r>
      <w:r>
        <w:rPr>
          <w:rFonts w:ascii="Tahoma" w:eastAsia="Tahoma" w:hAnsi="Tahoma" w:cs="Tahoma"/>
        </w:rPr>
        <w:t xml:space="preserve"> (This particular example is for a new business opportunity. Many criteria can apply to more than one quadrant. Identify criteria appropriate to your own SWOT situation.)</w:t>
      </w:r>
    </w:p>
    <w:p w:rsidR="0060709E" w:rsidRDefault="0060709E" w:rsidP="00842327"/>
    <w:p w:rsidR="0060709E" w:rsidRDefault="0060709E" w:rsidP="00842327">
      <w:pPr>
        <w:spacing w:before="1"/>
        <w:rPr>
          <w:sz w:val="24"/>
          <w:szCs w:val="24"/>
        </w:rPr>
        <w:sectPr w:rsidR="0060709E">
          <w:type w:val="continuous"/>
          <w:pgSz w:w="16840" w:h="11900" w:orient="landscape"/>
          <w:pgMar w:top="540" w:right="680" w:bottom="280" w:left="560" w:header="720" w:footer="720" w:gutter="0"/>
          <w:cols w:space="720"/>
        </w:sectPr>
      </w:pPr>
    </w:p>
    <w:p w:rsidR="00842327" w:rsidRDefault="00842327" w:rsidP="00842327">
      <w:pPr>
        <w:spacing w:before="32"/>
        <w:ind w:left="254"/>
        <w:rPr>
          <w:rFonts w:ascii="Tahoma" w:eastAsia="Tahoma" w:hAnsi="Tahoma" w:cs="Tahoma"/>
          <w:b/>
          <w:sz w:val="16"/>
          <w:szCs w:val="16"/>
        </w:rPr>
      </w:pPr>
    </w:p>
    <w:p w:rsidR="00842327" w:rsidRDefault="00842327" w:rsidP="00842327">
      <w:pPr>
        <w:spacing w:before="32"/>
        <w:ind w:left="254"/>
        <w:rPr>
          <w:rFonts w:ascii="Tahoma" w:eastAsia="Tahoma" w:hAnsi="Tahoma" w:cs="Tahoma"/>
          <w:b/>
          <w:sz w:val="16"/>
          <w:szCs w:val="16"/>
        </w:rPr>
      </w:pPr>
    </w:p>
    <w:p w:rsidR="0060709E" w:rsidRDefault="00842327" w:rsidP="00842327">
      <w:pPr>
        <w:spacing w:before="32"/>
        <w:ind w:left="254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b/>
          <w:sz w:val="16"/>
          <w:szCs w:val="16"/>
        </w:rPr>
        <w:t>criteria</w:t>
      </w:r>
      <w:proofErr w:type="gramEnd"/>
      <w:r>
        <w:rPr>
          <w:rFonts w:ascii="Tahoma" w:eastAsia="Tahoma" w:hAnsi="Tahoma" w:cs="Tahoma"/>
          <w:b/>
          <w:sz w:val="16"/>
          <w:szCs w:val="16"/>
        </w:rPr>
        <w:t xml:space="preserve"> examples</w:t>
      </w:r>
    </w:p>
    <w:p w:rsidR="0060709E" w:rsidRDefault="0060709E" w:rsidP="00842327">
      <w:pPr>
        <w:spacing w:before="9"/>
        <w:rPr>
          <w:sz w:val="19"/>
          <w:szCs w:val="19"/>
        </w:rPr>
      </w:pPr>
    </w:p>
    <w:p w:rsidR="0060709E" w:rsidRDefault="00842327" w:rsidP="00842327">
      <w:pPr>
        <w:ind w:left="254" w:right="393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Advantages of proposition?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Capabilities?</w:t>
      </w:r>
      <w:proofErr w:type="gramEnd"/>
    </w:p>
    <w:p w:rsidR="0060709E" w:rsidRDefault="00842327" w:rsidP="00842327">
      <w:pPr>
        <w:spacing w:before="2"/>
        <w:ind w:left="254" w:right="228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Competitive advantages?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USP's (unique selling points)?</w:t>
      </w:r>
      <w:proofErr w:type="gramEnd"/>
    </w:p>
    <w:p w:rsidR="0060709E" w:rsidRDefault="00842327" w:rsidP="00842327">
      <w:pPr>
        <w:spacing w:before="2"/>
        <w:ind w:left="254" w:right="202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Resources, Assets, People? </w:t>
      </w:r>
      <w:proofErr w:type="gramStart"/>
      <w:r>
        <w:rPr>
          <w:rFonts w:ascii="Tahoma" w:eastAsia="Tahoma" w:hAnsi="Tahoma" w:cs="Tahoma"/>
          <w:sz w:val="16"/>
          <w:szCs w:val="16"/>
        </w:rPr>
        <w:t>Experience, knowledge, data?</w:t>
      </w:r>
      <w:proofErr w:type="gramEnd"/>
    </w:p>
    <w:p w:rsidR="0060709E" w:rsidRDefault="00842327" w:rsidP="00842327">
      <w:pPr>
        <w:spacing w:before="2"/>
        <w:ind w:left="254" w:right="-25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Financial reserves, likely returns? Marketing - reach, distribution,</w:t>
      </w:r>
    </w:p>
    <w:p w:rsidR="0060709E" w:rsidRDefault="00842327" w:rsidP="00842327">
      <w:pPr>
        <w:spacing w:before="2"/>
        <w:ind w:left="254" w:right="914"/>
        <w:rPr>
          <w:rFonts w:ascii="Tahoma" w:eastAsia="Tahoma" w:hAnsi="Tahoma" w:cs="Tahoma"/>
          <w:sz w:val="16"/>
          <w:szCs w:val="16"/>
        </w:rPr>
      </w:pPr>
      <w:r>
        <w:pict>
          <v:group id="_x0000_s1066" style="position:absolute;left:0;text-align:left;margin-left:32.35pt;margin-top:95.95pt;width:145.8pt;height:217.2pt;z-index:-251655680;mso-position-horizontal-relative:page;mso-position-vertical-relative:page" coordorigin="647,1919" coordsize="2916,4344">
            <v:shape id="_x0000_s1070" style="position:absolute;left:656;top:1924;width:0;height:4334" coordorigin="656,1924" coordsize="0,4334" path="m656,1924r,4334e" filled="f" strokeweight=".5pt">
              <v:path arrowok="t"/>
            </v:shape>
            <v:shape id="_x0000_s1069" style="position:absolute;left:3554;top:1924;width:0;height:4334" coordorigin="3554,1924" coordsize="0,4334" path="m3554,1924r,4334e" filled="f" strokeweight=".5pt">
              <v:path arrowok="t"/>
            </v:shape>
            <v:shape id="_x0000_s1068" style="position:absolute;left:652;top:1928;width:2906;height:0" coordorigin="652,1928" coordsize="2906,0" path="m652,1928r2906,e" filled="f" strokeweight=".5pt">
              <v:path arrowok="t"/>
            </v:shape>
            <v:shape id="_x0000_s1067" style="position:absolute;left:652;top:6254;width:2906;height:0" coordorigin="652,6254" coordsize="2906,0" path="m652,6254r2906,e" filled="f" strokeweight=".5pt">
              <v:path arrowok="t"/>
            </v:shape>
            <w10:wrap anchorx="page" anchory="page"/>
          </v:group>
        </w:pict>
      </w:r>
      <w:proofErr w:type="gramStart"/>
      <w:r>
        <w:rPr>
          <w:rFonts w:ascii="Tahoma" w:eastAsia="Tahoma" w:hAnsi="Tahoma" w:cs="Tahoma"/>
          <w:sz w:val="16"/>
          <w:szCs w:val="16"/>
        </w:rPr>
        <w:t>awareness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? </w:t>
      </w:r>
      <w:proofErr w:type="gramStart"/>
      <w:r>
        <w:rPr>
          <w:rFonts w:ascii="Tahoma" w:eastAsia="Tahoma" w:hAnsi="Tahoma" w:cs="Tahoma"/>
          <w:sz w:val="16"/>
          <w:szCs w:val="16"/>
        </w:rPr>
        <w:t>Innovative aspects?</w:t>
      </w:r>
      <w:proofErr w:type="gramEnd"/>
    </w:p>
    <w:p w:rsidR="0060709E" w:rsidRDefault="00842327" w:rsidP="00842327">
      <w:pPr>
        <w:spacing w:before="2"/>
        <w:ind w:left="254" w:right="382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Location and geographical?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Price, value, quality?</w:t>
      </w:r>
      <w:proofErr w:type="gramEnd"/>
    </w:p>
    <w:p w:rsidR="0060709E" w:rsidRDefault="00842327" w:rsidP="00842327">
      <w:pPr>
        <w:spacing w:before="2"/>
        <w:ind w:left="254" w:right="257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Accreditations, qualifications, certifications?</w:t>
      </w:r>
      <w:proofErr w:type="gramEnd"/>
    </w:p>
    <w:p w:rsidR="0060709E" w:rsidRDefault="00842327" w:rsidP="00842327">
      <w:pPr>
        <w:spacing w:before="2"/>
        <w:ind w:left="254" w:right="655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Processes, systems, IT, communications?</w:t>
      </w:r>
      <w:proofErr w:type="gramEnd"/>
    </w:p>
    <w:p w:rsidR="0060709E" w:rsidRDefault="00842327" w:rsidP="00842327">
      <w:pPr>
        <w:spacing w:before="2"/>
        <w:ind w:left="254" w:right="-29"/>
        <w:rPr>
          <w:rFonts w:ascii="Tahoma" w:eastAsia="Tahoma" w:hAnsi="Tahoma" w:cs="Tahoma"/>
          <w:sz w:val="16"/>
          <w:szCs w:val="16"/>
        </w:rPr>
      </w:pPr>
      <w:r>
        <w:pict>
          <v:group id="_x0000_s1061" style="position:absolute;left:0;text-align:left;margin-left:185.95pt;margin-top:-178.55pt;width:235.2pt;height:217.2pt;z-index:-251662848;mso-position-horizontal-relative:page" coordorigin="3719,-3571" coordsize="4704,4344">
            <v:shape id="_x0000_s1065" style="position:absolute;left:3728;top:-3566;width:0;height:4334" coordorigin="3728,-3566" coordsize="0,4334" path="m3728,-3566r,4334e" filled="f" strokeweight=".5pt">
              <v:path arrowok="t"/>
            </v:shape>
            <v:shape id="_x0000_s1064" style="position:absolute;left:8414;top:-3566;width:0;height:4334" coordorigin="8414,-3566" coordsize="0,4334" path="m8414,-3566r,4334e" filled="f" strokeweight=".5pt">
              <v:path arrowok="t"/>
            </v:shape>
            <v:shape id="_x0000_s1063" style="position:absolute;left:3724;top:-3562;width:4694;height:0" coordorigin="3724,-3562" coordsize="4694,0" path="m3724,-3562r4694,e" filled="f" strokeweight=".5pt">
              <v:path arrowok="t"/>
            </v:shape>
            <v:shape id="_x0000_s1062" style="position:absolute;left:3724;top:764;width:4694;height:0" coordorigin="3724,764" coordsize="4694,0" path="m3724,764r4694,e" filled="f" strokeweight=".5pt">
              <v:path arrowok="t"/>
            </v:shape>
            <w10:wrap anchorx="page"/>
          </v:group>
        </w:pict>
      </w:r>
      <w:proofErr w:type="gramStart"/>
      <w:r>
        <w:rPr>
          <w:rFonts w:ascii="Tahoma" w:eastAsia="Tahoma" w:hAnsi="Tahoma" w:cs="Tahoma"/>
          <w:sz w:val="16"/>
          <w:szCs w:val="16"/>
        </w:rPr>
        <w:t xml:space="preserve">Cultural, attitudinal, </w:t>
      </w:r>
      <w:proofErr w:type="spellStart"/>
      <w:r>
        <w:rPr>
          <w:rFonts w:ascii="Tahoma" w:eastAsia="Tahoma" w:hAnsi="Tahoma" w:cs="Tahoma"/>
          <w:sz w:val="16"/>
          <w:szCs w:val="16"/>
        </w:rPr>
        <w:t>behavioural</w:t>
      </w:r>
      <w:proofErr w:type="spellEnd"/>
      <w:r>
        <w:rPr>
          <w:rFonts w:ascii="Tahoma" w:eastAsia="Tahoma" w:hAnsi="Tahoma" w:cs="Tahoma"/>
          <w:sz w:val="16"/>
          <w:szCs w:val="16"/>
        </w:rPr>
        <w:t>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Management cover, succession?</w:t>
      </w:r>
      <w:proofErr w:type="gramEnd"/>
    </w:p>
    <w:p w:rsidR="0060709E" w:rsidRDefault="00842327" w:rsidP="00842327">
      <w:pPr>
        <w:ind w:left="254"/>
        <w:rPr>
          <w:sz w:val="16"/>
          <w:szCs w:val="16"/>
        </w:rPr>
      </w:pPr>
      <w:proofErr w:type="gramStart"/>
      <w:r>
        <w:rPr>
          <w:rFonts w:ascii="Tahoma" w:eastAsia="Tahoma" w:hAnsi="Tahoma" w:cs="Tahoma"/>
          <w:position w:val="-1"/>
          <w:sz w:val="16"/>
          <w:szCs w:val="16"/>
        </w:rPr>
        <w:t>Philosophy and values</w:t>
      </w:r>
      <w:r>
        <w:rPr>
          <w:position w:val="-1"/>
          <w:sz w:val="16"/>
          <w:szCs w:val="16"/>
        </w:rPr>
        <w:t>?</w:t>
      </w:r>
      <w:proofErr w:type="gramEnd"/>
    </w:p>
    <w:p w:rsidR="0060709E" w:rsidRDefault="00842327" w:rsidP="00842327">
      <w:pPr>
        <w:spacing w:before="32"/>
        <w:ind w:right="-56"/>
        <w:rPr>
          <w:rFonts w:ascii="Tahoma" w:eastAsia="Tahoma" w:hAnsi="Tahoma" w:cs="Tahoma"/>
          <w:sz w:val="24"/>
          <w:szCs w:val="24"/>
        </w:rPr>
      </w:pPr>
      <w:r>
        <w:br w:type="column"/>
      </w:r>
      <w:proofErr w:type="gramStart"/>
      <w:r>
        <w:rPr>
          <w:rFonts w:ascii="Tahoma" w:eastAsia="Tahoma" w:hAnsi="Tahoma" w:cs="Tahoma"/>
          <w:b/>
          <w:color w:val="FF0000"/>
          <w:sz w:val="24"/>
          <w:szCs w:val="24"/>
        </w:rPr>
        <w:lastRenderedPageBreak/>
        <w:t>strengths</w:t>
      </w:r>
      <w:proofErr w:type="gramEnd"/>
      <w:r>
        <w:rPr>
          <w:rFonts w:ascii="Tahoma" w:eastAsia="Tahoma" w:hAnsi="Tahoma" w:cs="Tahoma"/>
          <w:b/>
          <w:color w:val="FF0000"/>
          <w:sz w:val="24"/>
          <w:szCs w:val="24"/>
        </w:rPr>
        <w:t xml:space="preserve">                                                     </w:t>
      </w:r>
      <w:r>
        <w:rPr>
          <w:rFonts w:ascii="Tahoma" w:eastAsia="Tahoma" w:hAnsi="Tahoma" w:cs="Tahoma"/>
          <w:b/>
          <w:color w:val="FF0000"/>
          <w:sz w:val="24"/>
          <w:szCs w:val="24"/>
        </w:rPr>
        <w:t>weaknesses</w:t>
      </w:r>
    </w:p>
    <w:p w:rsidR="00842327" w:rsidRDefault="00842327" w:rsidP="00842327">
      <w:pPr>
        <w:spacing w:before="32"/>
      </w:pPr>
      <w:r>
        <w:pict>
          <v:group id="_x0000_s1056" style="position:absolute;margin-left:428.95pt;margin-top:6.95pt;width:235.2pt;height:217.2pt;z-index:-251661824;mso-position-horizontal-relative:page" coordorigin="8579,-3755" coordsize="4704,4344">
            <v:shape id="_x0000_s1060" style="position:absolute;left:8588;top:-3750;width:0;height:4334" coordorigin="8588,-3750" coordsize="0,4334" path="m8588,-3750r,4334e" filled="f" strokeweight=".5pt">
              <v:path arrowok="t"/>
            </v:shape>
            <v:shape id="_x0000_s1059" style="position:absolute;left:13274;top:-3750;width:0;height:4334" coordorigin="13274,-3750" coordsize="0,4334" path="m13274,-3750r,4334e" filled="f" strokeweight=".5pt">
              <v:path arrowok="t"/>
            </v:shape>
            <v:shape id="_x0000_s1058" style="position:absolute;left:8584;top:-3746;width:4694;height:0" coordorigin="8584,-3746" coordsize="4694,0" path="m8584,-3746r4694,e" filled="f" strokeweight=".5pt">
              <v:path arrowok="t"/>
            </v:shape>
            <v:shape id="_x0000_s1057" style="position:absolute;left:8584;top:580;width:4694;height:0" coordorigin="8584,580" coordsize="4694,0" path="m8584,580r4694,e" filled="f" strokeweight=".5pt">
              <v:path arrowok="t"/>
            </v:shape>
            <w10:wrap anchorx="page"/>
          </v:group>
        </w:pict>
      </w:r>
      <w:r>
        <w:br w:type="column"/>
      </w:r>
    </w:p>
    <w:p w:rsidR="0060709E" w:rsidRDefault="00842327" w:rsidP="00842327">
      <w:pPr>
        <w:spacing w:before="32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b/>
          <w:sz w:val="16"/>
          <w:szCs w:val="16"/>
        </w:rPr>
        <w:t>criteria</w:t>
      </w:r>
      <w:proofErr w:type="gramEnd"/>
      <w:r>
        <w:rPr>
          <w:rFonts w:ascii="Tahoma" w:eastAsia="Tahoma" w:hAnsi="Tahoma" w:cs="Tahoma"/>
          <w:b/>
          <w:sz w:val="16"/>
          <w:szCs w:val="16"/>
        </w:rPr>
        <w:t xml:space="preserve"> examples</w:t>
      </w:r>
    </w:p>
    <w:p w:rsidR="0060709E" w:rsidRDefault="0060709E" w:rsidP="00842327">
      <w:pPr>
        <w:spacing w:before="3"/>
        <w:rPr>
          <w:sz w:val="18"/>
          <w:szCs w:val="18"/>
        </w:rPr>
      </w:pPr>
    </w:p>
    <w:p w:rsidR="0060709E" w:rsidRDefault="00842327" w:rsidP="00842327">
      <w:pPr>
        <w:ind w:right="407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Disadvantages of proposition?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Gaps in capabilities?</w:t>
      </w:r>
      <w:proofErr w:type="gramEnd"/>
    </w:p>
    <w:p w:rsidR="0060709E" w:rsidRDefault="00842327" w:rsidP="00842327">
      <w:pPr>
        <w:spacing w:before="2"/>
        <w:ind w:right="204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Lack of competitive strength?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Reputation, presence and reach?</w:t>
      </w:r>
      <w:proofErr w:type="gramEnd"/>
    </w:p>
    <w:p w:rsidR="0060709E" w:rsidRDefault="00842327" w:rsidP="00842327">
      <w:pPr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Financials?</w:t>
      </w:r>
      <w:proofErr w:type="gramEnd"/>
    </w:p>
    <w:p w:rsidR="0060709E" w:rsidRDefault="00842327" w:rsidP="00842327">
      <w:pPr>
        <w:spacing w:before="1"/>
        <w:ind w:right="602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Own known vulnerabilities? </w:t>
      </w:r>
      <w:proofErr w:type="gramStart"/>
      <w:r>
        <w:rPr>
          <w:rFonts w:ascii="Tahoma" w:eastAsia="Tahoma" w:hAnsi="Tahoma" w:cs="Tahoma"/>
          <w:sz w:val="16"/>
          <w:szCs w:val="16"/>
        </w:rPr>
        <w:t>Timescales</w:t>
      </w:r>
      <w:r>
        <w:rPr>
          <w:rFonts w:ascii="Tahoma" w:eastAsia="Tahoma" w:hAnsi="Tahoma" w:cs="Tahoma"/>
          <w:sz w:val="16"/>
          <w:szCs w:val="16"/>
        </w:rPr>
        <w:t>, deadlines and pressures?</w:t>
      </w:r>
      <w:proofErr w:type="gramEnd"/>
    </w:p>
    <w:p w:rsidR="0060709E" w:rsidRDefault="00842327" w:rsidP="00842327">
      <w:pPr>
        <w:spacing w:before="3"/>
        <w:ind w:right="381"/>
        <w:rPr>
          <w:rFonts w:ascii="Tahoma" w:eastAsia="Tahoma" w:hAnsi="Tahoma" w:cs="Tahoma"/>
          <w:sz w:val="16"/>
          <w:szCs w:val="16"/>
        </w:rPr>
      </w:pPr>
      <w:proofErr w:type="spellStart"/>
      <w:proofErr w:type="gramStart"/>
      <w:r>
        <w:rPr>
          <w:rFonts w:ascii="Tahoma" w:eastAsia="Tahoma" w:hAnsi="Tahoma" w:cs="Tahoma"/>
          <w:sz w:val="16"/>
          <w:szCs w:val="16"/>
        </w:rPr>
        <w:t>Cashflow</w:t>
      </w:r>
      <w:proofErr w:type="spellEnd"/>
      <w:r>
        <w:rPr>
          <w:rFonts w:ascii="Tahoma" w:eastAsia="Tahoma" w:hAnsi="Tahoma" w:cs="Tahoma"/>
          <w:sz w:val="16"/>
          <w:szCs w:val="16"/>
        </w:rPr>
        <w:t>, start-up cash-drain?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Continuity, supply chain</w:t>
      </w:r>
    </w:p>
    <w:p w:rsidR="0060709E" w:rsidRDefault="00842327" w:rsidP="00842327">
      <w:pPr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robustness</w:t>
      </w:r>
      <w:proofErr w:type="gramEnd"/>
      <w:r>
        <w:rPr>
          <w:rFonts w:ascii="Tahoma" w:eastAsia="Tahoma" w:hAnsi="Tahoma" w:cs="Tahoma"/>
          <w:sz w:val="16"/>
          <w:szCs w:val="16"/>
        </w:rPr>
        <w:t>?</w:t>
      </w:r>
    </w:p>
    <w:p w:rsidR="0060709E" w:rsidRDefault="00842327" w:rsidP="00842327">
      <w:pPr>
        <w:spacing w:before="7"/>
        <w:ind w:right="765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Effects on core activities, distraction?</w:t>
      </w:r>
      <w:proofErr w:type="gramEnd"/>
    </w:p>
    <w:p w:rsidR="0060709E" w:rsidRDefault="00842327" w:rsidP="00842327">
      <w:pPr>
        <w:spacing w:before="2"/>
        <w:ind w:right="909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Reliability of data, plan predictability?</w:t>
      </w:r>
      <w:proofErr w:type="gramEnd"/>
    </w:p>
    <w:p w:rsidR="0060709E" w:rsidRDefault="00842327" w:rsidP="00842327">
      <w:pPr>
        <w:spacing w:before="2"/>
        <w:ind w:right="179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Morale, commitment, leadership?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 xml:space="preserve">Accreditations, </w:t>
      </w:r>
      <w:proofErr w:type="spellStart"/>
      <w:r>
        <w:rPr>
          <w:rFonts w:ascii="Tahoma" w:eastAsia="Tahoma" w:hAnsi="Tahoma" w:cs="Tahoma"/>
          <w:sz w:val="16"/>
          <w:szCs w:val="16"/>
        </w:rPr>
        <w:t>etc</w:t>
      </w:r>
      <w:proofErr w:type="spellEnd"/>
      <w:r>
        <w:rPr>
          <w:rFonts w:ascii="Tahoma" w:eastAsia="Tahoma" w:hAnsi="Tahoma" w:cs="Tahoma"/>
          <w:sz w:val="16"/>
          <w:szCs w:val="16"/>
        </w:rPr>
        <w:t>?</w:t>
      </w:r>
      <w:proofErr w:type="gramEnd"/>
    </w:p>
    <w:p w:rsidR="0060709E" w:rsidRDefault="00842327" w:rsidP="00842327">
      <w:pPr>
        <w:spacing w:before="2"/>
        <w:ind w:right="258"/>
        <w:rPr>
          <w:rFonts w:ascii="Tahoma" w:eastAsia="Tahoma" w:hAnsi="Tahoma" w:cs="Tahoma"/>
          <w:sz w:val="16"/>
          <w:szCs w:val="16"/>
        </w:rPr>
        <w:sectPr w:rsidR="0060709E">
          <w:type w:val="continuous"/>
          <w:pgSz w:w="16840" w:h="11900" w:orient="landscape"/>
          <w:pgMar w:top="540" w:right="680" w:bottom="280" w:left="560" w:header="720" w:footer="720" w:gutter="0"/>
          <w:cols w:num="3" w:space="720" w:equalWidth="0">
            <w:col w:w="2591" w:space="735"/>
            <w:col w:w="6314" w:space="3406"/>
            <w:col w:w="2554"/>
          </w:cols>
        </w:sectPr>
      </w:pPr>
      <w:proofErr w:type="gramStart"/>
      <w:r>
        <w:rPr>
          <w:rFonts w:ascii="Tahoma" w:eastAsia="Tahoma" w:hAnsi="Tahoma" w:cs="Tahoma"/>
          <w:sz w:val="16"/>
          <w:szCs w:val="16"/>
        </w:rPr>
        <w:t xml:space="preserve">Processes and systems, </w:t>
      </w:r>
      <w:proofErr w:type="spellStart"/>
      <w:r>
        <w:rPr>
          <w:rFonts w:ascii="Tahoma" w:eastAsia="Tahoma" w:hAnsi="Tahoma" w:cs="Tahoma"/>
          <w:sz w:val="16"/>
          <w:szCs w:val="16"/>
        </w:rPr>
        <w:t>etc</w:t>
      </w:r>
      <w:proofErr w:type="spellEnd"/>
      <w:r>
        <w:rPr>
          <w:rFonts w:ascii="Tahoma" w:eastAsia="Tahoma" w:hAnsi="Tahoma" w:cs="Tahoma"/>
          <w:sz w:val="16"/>
          <w:szCs w:val="16"/>
        </w:rPr>
        <w:t>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Management cover, succession?</w:t>
      </w:r>
      <w:proofErr w:type="gramEnd"/>
    </w:p>
    <w:p w:rsidR="0060709E" w:rsidRDefault="0060709E" w:rsidP="00842327"/>
    <w:p w:rsidR="0060709E" w:rsidRDefault="0060709E" w:rsidP="00842327">
      <w:pPr>
        <w:spacing w:before="16"/>
        <w:sectPr w:rsidR="0060709E">
          <w:type w:val="continuous"/>
          <w:pgSz w:w="16840" w:h="11900" w:orient="landscape"/>
          <w:pgMar w:top="540" w:right="680" w:bottom="280" w:left="560" w:header="720" w:footer="720" w:gutter="0"/>
          <w:cols w:space="720"/>
        </w:sectPr>
      </w:pPr>
      <w:bookmarkStart w:id="0" w:name="_GoBack"/>
      <w:bookmarkEnd w:id="0"/>
    </w:p>
    <w:p w:rsidR="00842327" w:rsidRDefault="00842327" w:rsidP="00842327">
      <w:pPr>
        <w:spacing w:before="32"/>
        <w:ind w:left="274"/>
        <w:rPr>
          <w:rFonts w:ascii="Tahoma" w:eastAsia="Tahoma" w:hAnsi="Tahoma" w:cs="Tahoma"/>
          <w:b/>
          <w:sz w:val="16"/>
          <w:szCs w:val="16"/>
        </w:rPr>
      </w:pPr>
    </w:p>
    <w:p w:rsidR="00842327" w:rsidRDefault="00842327" w:rsidP="00842327">
      <w:pPr>
        <w:spacing w:before="32"/>
        <w:ind w:left="274"/>
        <w:rPr>
          <w:rFonts w:ascii="Tahoma" w:eastAsia="Tahoma" w:hAnsi="Tahoma" w:cs="Tahoma"/>
          <w:b/>
          <w:sz w:val="16"/>
          <w:szCs w:val="16"/>
        </w:rPr>
      </w:pPr>
    </w:p>
    <w:p w:rsidR="0060709E" w:rsidRDefault="00842327" w:rsidP="00842327">
      <w:pPr>
        <w:spacing w:before="32"/>
        <w:ind w:left="274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b/>
          <w:sz w:val="16"/>
          <w:szCs w:val="16"/>
        </w:rPr>
        <w:t>criteria</w:t>
      </w:r>
      <w:proofErr w:type="gramEnd"/>
      <w:r>
        <w:rPr>
          <w:rFonts w:ascii="Tahoma" w:eastAsia="Tahoma" w:hAnsi="Tahoma" w:cs="Tahoma"/>
          <w:b/>
          <w:sz w:val="16"/>
          <w:szCs w:val="16"/>
        </w:rPr>
        <w:t xml:space="preserve"> examples</w:t>
      </w:r>
    </w:p>
    <w:p w:rsidR="0060709E" w:rsidRDefault="0060709E" w:rsidP="00842327">
      <w:pPr>
        <w:spacing w:before="3"/>
        <w:rPr>
          <w:sz w:val="18"/>
          <w:szCs w:val="18"/>
        </w:rPr>
      </w:pPr>
    </w:p>
    <w:p w:rsidR="0060709E" w:rsidRDefault="00842327" w:rsidP="00842327">
      <w:pPr>
        <w:ind w:left="274" w:right="435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Market developments?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Competitors' vulnerabilities?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Industry or lifestyle trends?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Technology development and innovation?</w:t>
      </w:r>
      <w:proofErr w:type="gramEnd"/>
    </w:p>
    <w:p w:rsidR="0060709E" w:rsidRDefault="00842327" w:rsidP="00842327">
      <w:pPr>
        <w:spacing w:before="1"/>
        <w:ind w:left="27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Glo</w:t>
      </w:r>
      <w:r>
        <w:rPr>
          <w:rFonts w:ascii="Tahoma" w:eastAsia="Tahoma" w:hAnsi="Tahoma" w:cs="Tahoma"/>
          <w:sz w:val="16"/>
          <w:szCs w:val="16"/>
        </w:rPr>
        <w:t>bal influences?</w:t>
      </w:r>
    </w:p>
    <w:p w:rsidR="0060709E" w:rsidRDefault="00842327" w:rsidP="00842327">
      <w:pPr>
        <w:spacing w:before="3"/>
        <w:ind w:left="274" w:right="121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New markets, vertical, horizontal?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Niche target markets?</w:t>
      </w:r>
      <w:proofErr w:type="gramEnd"/>
    </w:p>
    <w:p w:rsidR="0060709E" w:rsidRDefault="00842327" w:rsidP="00842327">
      <w:pPr>
        <w:ind w:left="274"/>
        <w:rPr>
          <w:rFonts w:ascii="Tahoma" w:eastAsia="Tahoma" w:hAnsi="Tahoma" w:cs="Tahoma"/>
          <w:sz w:val="16"/>
          <w:szCs w:val="16"/>
        </w:rPr>
      </w:pPr>
      <w:r>
        <w:pict>
          <v:group id="_x0000_s1051" style="position:absolute;left:0;text-align:left;margin-left:33.35pt;margin-top:320.95pt;width:144.8pt;height:217.2pt;z-index:-251658752;mso-position-horizontal-relative:page;mso-position-vertical-relative:page" coordorigin="667,6419" coordsize="2896,4344">
            <v:shape id="_x0000_s1055" style="position:absolute;left:676;top:6424;width:0;height:4334" coordorigin="676,6424" coordsize="0,4334" path="m676,6424r,4334e" filled="f" strokeweight=".5pt">
              <v:path arrowok="t"/>
            </v:shape>
            <v:shape id="_x0000_s1054" style="position:absolute;left:3554;top:6424;width:0;height:4334" coordorigin="3554,6424" coordsize="0,4334" path="m3554,6424r,4334e" filled="f" strokeweight=".5pt">
              <v:path arrowok="t"/>
            </v:shape>
            <v:shape id="_x0000_s1053" style="position:absolute;left:672;top:6428;width:2886;height:0" coordorigin="672,6428" coordsize="2886,0" path="m672,6428r2886,e" filled="f" strokeweight=".5pt">
              <v:path arrowok="t"/>
            </v:shape>
            <v:shape id="_x0000_s1052" style="position:absolute;left:672;top:10754;width:2886;height:0" coordorigin="672,10754" coordsize="2886,0" path="m672,10754r2886,e" filled="f" strokeweight=".5pt">
              <v:path arrowok="t"/>
            </v:shape>
            <w10:wrap anchorx="page" anchory="page"/>
          </v:group>
        </w:pict>
      </w:r>
      <w:proofErr w:type="gramStart"/>
      <w:r>
        <w:rPr>
          <w:rFonts w:ascii="Tahoma" w:eastAsia="Tahoma" w:hAnsi="Tahoma" w:cs="Tahoma"/>
          <w:sz w:val="16"/>
          <w:szCs w:val="16"/>
        </w:rPr>
        <w:t>Geographical, export, import?</w:t>
      </w:r>
      <w:proofErr w:type="gramEnd"/>
    </w:p>
    <w:p w:rsidR="0060709E" w:rsidRDefault="00842327" w:rsidP="00842327">
      <w:pPr>
        <w:spacing w:before="1"/>
        <w:ind w:left="274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New USP's?</w:t>
      </w:r>
      <w:proofErr w:type="gramEnd"/>
    </w:p>
    <w:p w:rsidR="0060709E" w:rsidRDefault="00842327" w:rsidP="00842327">
      <w:pPr>
        <w:spacing w:before="3"/>
        <w:ind w:left="274" w:right="588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 xml:space="preserve">Tactics: </w:t>
      </w:r>
      <w:proofErr w:type="spellStart"/>
      <w:r>
        <w:rPr>
          <w:rFonts w:ascii="Tahoma" w:eastAsia="Tahoma" w:hAnsi="Tahoma" w:cs="Tahoma"/>
          <w:sz w:val="16"/>
          <w:szCs w:val="16"/>
        </w:rPr>
        <w:t>eg</w:t>
      </w:r>
      <w:proofErr w:type="spellEnd"/>
      <w:r>
        <w:rPr>
          <w:rFonts w:ascii="Tahoma" w:eastAsia="Tahoma" w:hAnsi="Tahoma" w:cs="Tahoma"/>
          <w:sz w:val="16"/>
          <w:szCs w:val="16"/>
        </w:rPr>
        <w:t>, surprise, major contracts?</w:t>
      </w:r>
    </w:p>
    <w:p w:rsidR="0060709E" w:rsidRDefault="00842327" w:rsidP="00842327">
      <w:pPr>
        <w:ind w:left="274" w:right="-41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Business and product development?</w:t>
      </w:r>
      <w:proofErr w:type="gramEnd"/>
    </w:p>
    <w:p w:rsidR="0060709E" w:rsidRDefault="00842327" w:rsidP="00842327">
      <w:pPr>
        <w:spacing w:before="1"/>
        <w:ind w:left="274" w:right="-29"/>
        <w:rPr>
          <w:rFonts w:ascii="Tahoma" w:eastAsia="Tahoma" w:hAnsi="Tahoma" w:cs="Tahoma"/>
          <w:sz w:val="16"/>
          <w:szCs w:val="16"/>
        </w:rPr>
      </w:pPr>
      <w:r>
        <w:pict>
          <v:group id="_x0000_s1046" style="position:absolute;left:0;text-align:left;margin-left:185.95pt;margin-top:-148.9pt;width:235.2pt;height:217.2pt;z-index:-251660800;mso-position-horizontal-relative:page" coordorigin="3719,-2978" coordsize="4704,4344">
            <v:shape id="_x0000_s1050" style="position:absolute;left:3728;top:-2973;width:0;height:4334" coordorigin="3728,-2973" coordsize="0,4334" path="m3728,-2973r,4334e" filled="f" strokeweight=".5pt">
              <v:path arrowok="t"/>
            </v:shape>
            <v:shape id="_x0000_s1049" style="position:absolute;left:8414;top:-2973;width:0;height:4334" coordorigin="8414,-2973" coordsize="0,4334" path="m8414,-2973r,4334e" filled="f" strokeweight=".5pt">
              <v:path arrowok="t"/>
            </v:shape>
            <v:shape id="_x0000_s1048" style="position:absolute;left:3724;top:-2969;width:4694;height:0" coordorigin="3724,-2969" coordsize="4694,0" path="m3724,-2969r4694,e" filled="f" strokeweight=".5pt">
              <v:path arrowok="t"/>
            </v:shape>
            <v:shape id="_x0000_s1047" style="position:absolute;left:3724;top:1357;width:4694;height:0" coordorigin="3724,1357" coordsize="4694,0" path="m3724,1357r4694,e" filled="f" strokeweight=".5pt">
              <v:path arrowok="t"/>
            </v:shape>
            <w10:wrap anchorx="page"/>
          </v:group>
        </w:pict>
      </w:r>
      <w:proofErr w:type="gramStart"/>
      <w:r>
        <w:rPr>
          <w:rFonts w:ascii="Tahoma" w:eastAsia="Tahoma" w:hAnsi="Tahoma" w:cs="Tahoma"/>
          <w:sz w:val="16"/>
          <w:szCs w:val="16"/>
        </w:rPr>
        <w:t>Information and research?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Partnerships, agencies, distribution?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Volumes, production, economies?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Seasonal, weather, fashion influences?</w:t>
      </w:r>
    </w:p>
    <w:p w:rsidR="0060709E" w:rsidRDefault="00842327" w:rsidP="00842327">
      <w:pPr>
        <w:spacing w:before="32"/>
        <w:ind w:right="-56"/>
        <w:rPr>
          <w:rFonts w:ascii="Tahoma" w:eastAsia="Tahoma" w:hAnsi="Tahoma" w:cs="Tahoma"/>
          <w:sz w:val="24"/>
          <w:szCs w:val="24"/>
        </w:rPr>
      </w:pPr>
      <w:r>
        <w:br w:type="column"/>
      </w:r>
      <w:proofErr w:type="gramStart"/>
      <w:r>
        <w:rPr>
          <w:rFonts w:ascii="Tahoma" w:eastAsia="Tahoma" w:hAnsi="Tahoma" w:cs="Tahoma"/>
          <w:b/>
          <w:color w:val="FF0000"/>
          <w:sz w:val="24"/>
          <w:szCs w:val="24"/>
        </w:rPr>
        <w:lastRenderedPageBreak/>
        <w:t>opportunities</w:t>
      </w:r>
      <w:proofErr w:type="gramEnd"/>
      <w:r>
        <w:rPr>
          <w:rFonts w:ascii="Tahoma" w:eastAsia="Tahoma" w:hAnsi="Tahoma" w:cs="Tahoma"/>
          <w:b/>
          <w:color w:val="FF0000"/>
          <w:sz w:val="24"/>
          <w:szCs w:val="24"/>
        </w:rPr>
        <w:t xml:space="preserve">                                              threats</w:t>
      </w:r>
    </w:p>
    <w:p w:rsidR="00842327" w:rsidRDefault="00842327" w:rsidP="00842327">
      <w:pPr>
        <w:spacing w:before="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114300</wp:posOffset>
                </wp:positionV>
                <wp:extent cx="2921635" cy="2667000"/>
                <wp:effectExtent l="0" t="0" r="1206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635" cy="2667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38.65pt;margin-top:9pt;width:230.05pt;height:210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" fillcolor="white [3201]" strokecolor="black [3200]" strokeweight="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2513965</wp:posOffset>
                </wp:positionH>
                <wp:positionV relativeFrom="paragraph">
                  <wp:posOffset>4514215</wp:posOffset>
                </wp:positionV>
                <wp:extent cx="2987040" cy="2758440"/>
                <wp:effectExtent l="8890" t="8890" r="444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7040" cy="2758440"/>
                          <a:chOff x="3719" y="-2978"/>
                          <a:chExt cx="4704" cy="4344"/>
                        </a:xfrm>
                      </wpg:grpSpPr>
                      <wps:wsp>
                        <wps:cNvPr id="2" name="Freeform 48"/>
                        <wps:cNvSpPr>
                          <a:spLocks/>
                        </wps:cNvSpPr>
                        <wps:spPr bwMode="auto">
                          <a:xfrm>
                            <a:off x="3728" y="-2973"/>
                            <a:ext cx="0" cy="4334"/>
                          </a:xfrm>
                          <a:custGeom>
                            <a:avLst/>
                            <a:gdLst>
                              <a:gd name="T0" fmla="+- 0 -2973 -2973"/>
                              <a:gd name="T1" fmla="*/ -2973 h 4334"/>
                              <a:gd name="T2" fmla="+- 0 1361 -2973"/>
                              <a:gd name="T3" fmla="*/ 1361 h 43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34">
                                <a:moveTo>
                                  <a:pt x="0" y="0"/>
                                </a:moveTo>
                                <a:lnTo>
                                  <a:pt x="0" y="43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9"/>
                        <wps:cNvSpPr>
                          <a:spLocks/>
                        </wps:cNvSpPr>
                        <wps:spPr bwMode="auto">
                          <a:xfrm>
                            <a:off x="8414" y="-2973"/>
                            <a:ext cx="0" cy="4334"/>
                          </a:xfrm>
                          <a:custGeom>
                            <a:avLst/>
                            <a:gdLst>
                              <a:gd name="T0" fmla="+- 0 -2973 -2973"/>
                              <a:gd name="T1" fmla="*/ -2973 h 4334"/>
                              <a:gd name="T2" fmla="+- 0 1361 -2973"/>
                              <a:gd name="T3" fmla="*/ 1361 h 43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34">
                                <a:moveTo>
                                  <a:pt x="0" y="0"/>
                                </a:moveTo>
                                <a:lnTo>
                                  <a:pt x="0" y="43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0"/>
                        <wps:cNvSpPr>
                          <a:spLocks/>
                        </wps:cNvSpPr>
                        <wps:spPr bwMode="auto">
                          <a:xfrm>
                            <a:off x="3724" y="-2969"/>
                            <a:ext cx="4694" cy="0"/>
                          </a:xfrm>
                          <a:custGeom>
                            <a:avLst/>
                            <a:gdLst>
                              <a:gd name="T0" fmla="+- 0 3724 3724"/>
                              <a:gd name="T1" fmla="*/ T0 w 4694"/>
                              <a:gd name="T2" fmla="+- 0 8418 3724"/>
                              <a:gd name="T3" fmla="*/ T2 w 46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94">
                                <a:moveTo>
                                  <a:pt x="0" y="0"/>
                                </a:moveTo>
                                <a:lnTo>
                                  <a:pt x="469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1"/>
                        <wps:cNvSpPr>
                          <a:spLocks/>
                        </wps:cNvSpPr>
                        <wps:spPr bwMode="auto">
                          <a:xfrm>
                            <a:off x="3724" y="1357"/>
                            <a:ext cx="4694" cy="0"/>
                          </a:xfrm>
                          <a:custGeom>
                            <a:avLst/>
                            <a:gdLst>
                              <a:gd name="T0" fmla="+- 0 3724 3724"/>
                              <a:gd name="T1" fmla="*/ T0 w 4694"/>
                              <a:gd name="T2" fmla="+- 0 8418 3724"/>
                              <a:gd name="T3" fmla="*/ T2 w 46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94">
                                <a:moveTo>
                                  <a:pt x="0" y="0"/>
                                </a:moveTo>
                                <a:lnTo>
                                  <a:pt x="469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97.95pt;margin-top:355.45pt;width:235.2pt;height:217.2pt;z-index:-251653632;mso-position-horizontal-relative:page" coordorigin="3719,-2978" coordsize="4704,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">
                <v:shape id="Freeform 48" o:spid="_x0000_s1027" style="position:absolute;left:3728;top:-2973;width:0;height:4334;visibility:visible;mso-wrap-style:square;v-text-anchor:top" coordsize="0,4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t0bsA&#10;AADaAAAADwAAAGRycy9kb3ducmV2LnhtbESPwQrCMBBE74L/EFbwpqkKotUoIohe1X7A2qxNsdmU&#10;Jtb690YQPA4z84ZZbztbiZYaXzpWMBknIIhzp0suFGTXw2gBwgdkjZVjUvAmD9tNv7fGVLsXn6m9&#10;hEJECPsUFZgQ6lRKnxuy6MeuJo7e3TUWQ5RNIXWDrwi3lZwmyVxaLDkuGKxpbyh/XJ5WQblkQ5R1&#10;Sb2fWZmdbvdqfmyVGg663QpEoC78w7/2SSuYwvdKvA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zRrdG7AAAA2gAAAA8AAAAAAAAAAAAAAAAAmAIAAGRycy9kb3ducmV2Lnht&#10;bFBLBQYAAAAABAAEAPUAAACAAwAAAAA=&#10;" path="m,l,4334e" filled="f" strokeweight=".5pt">
                  <v:path arrowok="t" o:connecttype="custom" o:connectlocs="0,-2973;0,1361" o:connectangles="0,0"/>
                </v:shape>
                <v:shape id="Freeform 49" o:spid="_x0000_s1028" style="position:absolute;left:8414;top:-2973;width:0;height:4334;visibility:visible;mso-wrap-style:square;v-text-anchor:top" coordsize="0,4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ISrsA&#10;AADaAAAADwAAAGRycy9kb3ducmV2LnhtbESPwQrCMBBE74L/EFbwpqkKotUoIohe1X7A2qxNsdmU&#10;Jtb690YQPA4z84ZZbztbiZYaXzpWMBknIIhzp0suFGTXw2gBwgdkjZVjUvAmD9tNv7fGVLsXn6m9&#10;hEJECPsUFZgQ6lRKnxuy6MeuJo7e3TUWQ5RNIXWDrwi3lZwmyVxaLDkuGKxpbyh/XJ5WQblkQ5R1&#10;Sb2fWZmdbvdqfmyVGg663QpEoC78w7/2SSuYwfdKvA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OdCEq7AAAA2gAAAA8AAAAAAAAAAAAAAAAAmAIAAGRycy9kb3ducmV2Lnht&#10;bFBLBQYAAAAABAAEAPUAAACAAwAAAAA=&#10;" path="m,l,4334e" filled="f" strokeweight=".5pt">
                  <v:path arrowok="t" o:connecttype="custom" o:connectlocs="0,-2973;0,1361" o:connectangles="0,0"/>
                </v:shape>
                <v:shape id="Freeform 50" o:spid="_x0000_s1029" style="position:absolute;left:3724;top:-2969;width:4694;height:0;visibility:visible;mso-wrap-style:square;v-text-anchor:top" coordsize="46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6lJ8EA&#10;AADaAAAADwAAAGRycy9kb3ducmV2LnhtbESPS4vCQBCE74L/YWhhbzrJIotGx7AIBo8+4sFbk+k8&#10;2ExPyMxq8u93hAWPRVV9RW3TwbTiQb1rLCuIFxEI4sLqhisF+fUwX4FwHllja5kUjOQg3U0nW0y0&#10;ffKZHhdfiQBhl6CC2vsukdIVNRl0C9sRB6+0vUEfZF9J3eMzwE0rP6PoSxpsOCzU2NG+puLn8msU&#10;lNm95PVJFnm8xlu2cmN8GkelPmbD9waEp8G/w//to1awhNeVc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OpSfBAAAA2gAAAA8AAAAAAAAAAAAAAAAAmAIAAGRycy9kb3du&#10;cmV2LnhtbFBLBQYAAAAABAAEAPUAAACGAwAAAAA=&#10;" path="m,l4694,e" filled="f" strokeweight=".5pt">
                  <v:path arrowok="t" o:connecttype="custom" o:connectlocs="0,0;4694,0" o:connectangles="0,0"/>
                </v:shape>
                <v:shape id="Freeform 51" o:spid="_x0000_s1030" style="position:absolute;left:3724;top:1357;width:4694;height:0;visibility:visible;mso-wrap-style:square;v-text-anchor:top" coordsize="46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AvMEA&#10;AADaAAAADwAAAGRycy9kb3ducmV2LnhtbESPS4vCQBCE74L/YWhhbzrJgotGx7AIBo8+4sFbk+k8&#10;2ExPyMxq8u93hAWPRVV9RW3TwbTiQb1rLCuIFxEI4sLqhisF+fUwX4FwHllja5kUjOQg3U0nW0y0&#10;ffKZHhdfiQBhl6CC2vsukdIVNRl0C9sRB6+0vUEfZF9J3eMzwE0rP6PoSxpsOCzU2NG+puLn8msU&#10;lNm95PVJFnm8xlu2cmN8GkelPmbD9waEp8G/w//to1awhNeVc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CALzBAAAA2gAAAA8AAAAAAAAAAAAAAAAAmAIAAGRycy9kb3du&#10;cmV2LnhtbFBLBQYAAAAABAAEAPUAAACGAwAAAAA=&#10;" path="m,l4694,e" filled="f" strokeweight=".5pt">
                  <v:path arrowok="t" o:connecttype="custom" o:connectlocs="0,0;4694,0" o:connectangles="0,0"/>
                </v:shape>
                <w10:wrap anchorx="page"/>
              </v:group>
            </w:pict>
          </mc:Fallback>
        </mc:AlternateContent>
      </w:r>
      <w:r>
        <w:br w:type="column"/>
      </w:r>
    </w:p>
    <w:p w:rsidR="0060709E" w:rsidRDefault="00842327" w:rsidP="00842327">
      <w:pPr>
        <w:spacing w:before="32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b/>
          <w:sz w:val="16"/>
          <w:szCs w:val="16"/>
        </w:rPr>
        <w:t>criteria</w:t>
      </w:r>
      <w:proofErr w:type="gramEnd"/>
      <w:r>
        <w:rPr>
          <w:rFonts w:ascii="Tahoma" w:eastAsia="Tahoma" w:hAnsi="Tahoma" w:cs="Tahoma"/>
          <w:b/>
          <w:sz w:val="16"/>
          <w:szCs w:val="16"/>
        </w:rPr>
        <w:t xml:space="preserve"> examples</w:t>
      </w:r>
    </w:p>
    <w:p w:rsidR="0060709E" w:rsidRDefault="0060709E" w:rsidP="00842327">
      <w:pPr>
        <w:spacing w:before="3"/>
        <w:rPr>
          <w:sz w:val="18"/>
          <w:szCs w:val="18"/>
        </w:rPr>
      </w:pPr>
    </w:p>
    <w:p w:rsidR="0060709E" w:rsidRDefault="00842327" w:rsidP="00842327">
      <w:pPr>
        <w:ind w:right="922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Political effects?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Legislative effects?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Environmental effe</w:t>
      </w:r>
      <w:r>
        <w:rPr>
          <w:rFonts w:ascii="Tahoma" w:eastAsia="Tahoma" w:hAnsi="Tahoma" w:cs="Tahoma"/>
          <w:sz w:val="16"/>
          <w:szCs w:val="16"/>
        </w:rPr>
        <w:t>cts?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IT developments?</w:t>
      </w:r>
      <w:proofErr w:type="gramEnd"/>
    </w:p>
    <w:p w:rsidR="0060709E" w:rsidRDefault="00842327" w:rsidP="00842327">
      <w:pPr>
        <w:spacing w:before="3"/>
        <w:ind w:right="270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Competitor intentions - various?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Market demand?</w:t>
      </w:r>
      <w:proofErr w:type="gramEnd"/>
    </w:p>
    <w:p w:rsidR="0060709E" w:rsidRDefault="00842327" w:rsidP="00842327">
      <w:pPr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New technologies, services, ideas?</w:t>
      </w:r>
      <w:proofErr w:type="gramEnd"/>
    </w:p>
    <w:p w:rsidR="0060709E" w:rsidRDefault="00842327" w:rsidP="00842327">
      <w:pPr>
        <w:spacing w:before="1"/>
        <w:ind w:right="317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Vital contracts and partners?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Sustaining internal capabilities? Obstacles faced? </w:t>
      </w:r>
      <w:proofErr w:type="gramStart"/>
      <w:r>
        <w:rPr>
          <w:rFonts w:ascii="Tahoma" w:eastAsia="Tahoma" w:hAnsi="Tahoma" w:cs="Tahoma"/>
          <w:sz w:val="16"/>
          <w:szCs w:val="16"/>
        </w:rPr>
        <w:t>Insurmountable weaknesses?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</w:t>
      </w:r>
      <w:proofErr w:type="gramStart"/>
      <w:r>
        <w:rPr>
          <w:rFonts w:ascii="Tahoma" w:eastAsia="Tahoma" w:hAnsi="Tahoma" w:cs="Tahoma"/>
          <w:sz w:val="16"/>
          <w:szCs w:val="16"/>
        </w:rPr>
        <w:t>Loss of key staff?</w:t>
      </w:r>
      <w:proofErr w:type="gramEnd"/>
    </w:p>
    <w:p w:rsidR="0060709E" w:rsidRDefault="00842327" w:rsidP="00842327">
      <w:pPr>
        <w:spacing w:before="3"/>
        <w:ind w:right="423"/>
        <w:rPr>
          <w:rFonts w:ascii="Tahoma" w:eastAsia="Tahoma" w:hAnsi="Tahoma" w:cs="Tahoma"/>
          <w:sz w:val="16"/>
          <w:szCs w:val="16"/>
        </w:rPr>
      </w:pPr>
      <w:proofErr w:type="gramStart"/>
      <w:r>
        <w:rPr>
          <w:rFonts w:ascii="Tahoma" w:eastAsia="Tahoma" w:hAnsi="Tahoma" w:cs="Tahoma"/>
          <w:sz w:val="16"/>
          <w:szCs w:val="16"/>
        </w:rPr>
        <w:t>Sustainable financial ba</w:t>
      </w:r>
      <w:r>
        <w:rPr>
          <w:rFonts w:ascii="Tahoma" w:eastAsia="Tahoma" w:hAnsi="Tahoma" w:cs="Tahoma"/>
          <w:sz w:val="16"/>
          <w:szCs w:val="16"/>
        </w:rPr>
        <w:t>cking?</w:t>
      </w:r>
      <w:proofErr w:type="gramEnd"/>
      <w:r>
        <w:rPr>
          <w:rFonts w:ascii="Tahoma" w:eastAsia="Tahoma" w:hAnsi="Tahoma" w:cs="Tahoma"/>
          <w:sz w:val="16"/>
          <w:szCs w:val="16"/>
        </w:rPr>
        <w:t xml:space="preserve"> Economy - home, abroad?</w:t>
      </w:r>
    </w:p>
    <w:p w:rsidR="0060709E" w:rsidRDefault="00842327" w:rsidP="00842327">
      <w:pPr>
        <w:rPr>
          <w:rFonts w:ascii="Tahoma" w:eastAsia="Tahoma" w:hAnsi="Tahoma" w:cs="Tahoma"/>
          <w:sz w:val="16"/>
          <w:szCs w:val="16"/>
        </w:rPr>
        <w:sectPr w:rsidR="0060709E">
          <w:type w:val="continuous"/>
          <w:pgSz w:w="16840" w:h="11900" w:orient="landscape"/>
          <w:pgMar w:top="540" w:right="680" w:bottom="280" w:left="560" w:header="720" w:footer="720" w:gutter="0"/>
          <w:cols w:num="3" w:space="720" w:equalWidth="0">
            <w:col w:w="2816" w:space="510"/>
            <w:col w:w="5726" w:space="3994"/>
            <w:col w:w="2554"/>
          </w:cols>
        </w:sectPr>
      </w:pPr>
      <w:proofErr w:type="gramStart"/>
      <w:r>
        <w:rPr>
          <w:rFonts w:ascii="Tahoma" w:eastAsia="Tahoma" w:hAnsi="Tahoma" w:cs="Tahoma"/>
          <w:sz w:val="16"/>
          <w:szCs w:val="16"/>
        </w:rPr>
        <w:t>Seasonality, weather effects?</w:t>
      </w:r>
      <w:proofErr w:type="gramEnd"/>
    </w:p>
    <w:p w:rsidR="0060709E" w:rsidRDefault="00842327" w:rsidP="00842327">
      <w:pPr>
        <w:spacing w:before="6"/>
        <w:rPr>
          <w:sz w:val="11"/>
          <w:szCs w:val="11"/>
        </w:rPr>
      </w:pPr>
      <w:r>
        <w:lastRenderedPageBreak/>
        <w:pict>
          <v:group id="_x0000_s1036" style="position:absolute;margin-left:671.95pt;margin-top:320.95pt;width:2in;height:217.2pt;z-index:-251656704;mso-position-horizontal-relative:page;mso-position-vertical-relative:page" coordorigin="13439,6419" coordsize="2880,4344">
            <v:shape id="_x0000_s1040" style="position:absolute;left:13448;top:6424;width:0;height:4334" coordorigin="13448,6424" coordsize="0,4334" path="m13448,6424r,4334e" filled="f" strokeweight=".5pt">
              <v:path arrowok="t"/>
            </v:shape>
            <v:shape id="_x0000_s1039" style="position:absolute;left:16310;top:6424;width:0;height:4334" coordorigin="16310,6424" coordsize="0,4334" path="m16310,6424r,4334e" filled="f" strokeweight=".5pt">
              <v:path arrowok="t"/>
            </v:shape>
            <v:shape id="_x0000_s1038" style="position:absolute;left:13444;top:6428;width:2870;height:0" coordorigin="13444,6428" coordsize="2870,0" path="m13444,6428r2870,e" filled="f" strokeweight=".5pt">
              <v:path arrowok="t"/>
            </v:shape>
            <v:shape id="_x0000_s1037" style="position:absolute;left:13444;top:10754;width:2870;height:0" coordorigin="13444,10754" coordsize="2870,0" path="m13444,10754r2870,e" filled="f" strokeweight=".5pt">
              <v:path arrowok="t"/>
            </v:shape>
            <w10:wrap anchorx="page" anchory="page"/>
          </v:group>
        </w:pict>
      </w:r>
      <w:r>
        <w:pict>
          <v:group id="_x0000_s1031" style="position:absolute;margin-left:671.95pt;margin-top:95.95pt;width:2in;height:217.2pt;z-index:-251657728;mso-position-horizontal-relative:page;mso-position-vertical-relative:page" coordorigin="13439,1919" coordsize="2880,4344">
            <v:shape id="_x0000_s1035" style="position:absolute;left:13448;top:1924;width:0;height:4334" coordorigin="13448,1924" coordsize="0,4334" path="m13448,1924r,4334e" filled="f" strokeweight=".5pt">
              <v:path arrowok="t"/>
            </v:shape>
            <v:shape id="_x0000_s1034" style="position:absolute;left:16310;top:1924;width:0;height:4334" coordorigin="16310,1924" coordsize="0,4334" path="m16310,1924r,4334e" filled="f" strokeweight=".5pt">
              <v:path arrowok="t"/>
            </v:shape>
            <v:shape id="_x0000_s1033" style="position:absolute;left:13444;top:1928;width:2870;height:0" coordorigin="13444,1928" coordsize="2870,0" path="m13444,1928r2870,e" filled="f" strokeweight=".5pt">
              <v:path arrowok="t"/>
            </v:shape>
            <v:shape id="_x0000_s1032" style="position:absolute;left:13444;top:6254;width:2870;height:0" coordorigin="13444,6254" coordsize="2870,0" path="m13444,6254r2870,e" filled="f" strokeweight=".5pt">
              <v:path arrowok="t"/>
            </v:shape>
            <w10:wrap anchorx="page" anchory="page"/>
          </v:group>
        </w:pict>
      </w:r>
    </w:p>
    <w:p w:rsidR="0060709E" w:rsidRDefault="0060709E" w:rsidP="00842327"/>
    <w:p w:rsidR="0060709E" w:rsidRDefault="0060709E" w:rsidP="00842327"/>
    <w:sectPr w:rsidR="0060709E">
      <w:type w:val="continuous"/>
      <w:pgSz w:w="16840" w:h="11900" w:orient="landscape"/>
      <w:pgMar w:top="540" w:right="6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C56D8"/>
    <w:multiLevelType w:val="multilevel"/>
    <w:tmpl w:val="D0E8DD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709E"/>
    <w:rsid w:val="0060709E"/>
    <w:rsid w:val="0084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2018-06-24T11:36:00Z</dcterms:created>
  <dcterms:modified xsi:type="dcterms:W3CDTF">2018-06-24T11:36:00Z</dcterms:modified>
</cp:coreProperties>
</file>